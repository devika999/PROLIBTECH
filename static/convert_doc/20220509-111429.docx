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1161" w:after="0" w:line="353" w:lineRule="exact"/>
        <w:ind w:left="60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>PERSONALITY ANALYSIS FROM TWITTER</w:t>
      </w:r>
    </w:p>
    <w:p>
      <w:pPr>
        <w:bidi w:val="0"/>
        <w:spacing w:before="0" w:after="0" w:line="353" w:lineRule="exact"/>
        <w:ind w:left="330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>TWEETS</w:t>
      </w:r>
    </w:p>
    <w:p>
      <w:pPr>
        <w:bidi w:val="0"/>
        <w:spacing w:before="1684" w:after="0" w:line="358" w:lineRule="exact"/>
        <w:ind w:left="110" w:right="530" w:firstLine="0"/>
        <w:jc w:val="center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Mini project submitted in partial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fulfillmentof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the requirements for the award of the degree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Master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of Computer Applications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of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APJ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Abdul Kalam Technological University</w:t>
      </w:r>
    </w:p>
    <w:p>
      <w:pPr>
        <w:bidi w:val="0"/>
        <w:spacing w:before="661" w:after="0" w:line="264" w:lineRule="exact"/>
        <w:ind w:left="334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submitted by</w:t>
      </w:r>
    </w:p>
    <w:p>
      <w:pPr>
        <w:bidi w:val="0"/>
        <w:spacing w:before="561" w:after="0" w:line="321" w:lineRule="exact"/>
        <w:ind w:left="894" w:right="1214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ANITTA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ANTONY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842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(TCR19MCA029) DEVIKA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K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J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632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(TCR19MCA015) JEEVAN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JOSE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442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(TCR19MCA018)</w:t>
      </w:r>
    </w:p>
    <w:p>
      <w:pPr>
        <w:bidi w:val="0"/>
        <w:spacing w:before="2021" w:after="0"/>
        <w:ind w:left="2623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129pt">
            <v:imagedata r:id="rId4" o:title=""/>
            <w10:anchorlock/>
          </v:shape>
        </w:pict>
      </w:r>
    </w:p>
    <w:p>
      <w:pPr>
        <w:bidi w:val="0"/>
        <w:spacing w:before="442" w:after="0" w:line="378" w:lineRule="exact"/>
        <w:ind w:left="990" w:right="1519" w:firstLine="0"/>
        <w:jc w:val="center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DEPARTMENT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APPLICATIONS GOVERNMENT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ENGINEERING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COLLEGE    THRISSUR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680009</w:t>
      </w:r>
    </w:p>
    <w:p>
      <w:pPr>
        <w:bidi w:val="0"/>
        <w:spacing w:before="279" w:after="0" w:line="264" w:lineRule="exact"/>
        <w:ind w:left="304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DECEMBER 2021</w:t>
      </w:r>
    </w:p>
    <w:p>
      <w:pPr>
        <w:bidi w:val="0"/>
        <w:spacing w:before="894" w:after="0" w:line="388" w:lineRule="exact"/>
        <w:ind w:left="556" w:right="1111" w:firstLine="0"/>
        <w:jc w:val="center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DEPARTMENT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APPLICATIONS      GOVERNMENT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ENGINEERING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COLLEGE,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THRISSUR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THRISSUR,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KERALA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STATE,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PIN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680009</w:t>
      </w:r>
    </w:p>
    <w:p>
      <w:pPr>
        <w:bidi w:val="0"/>
        <w:spacing w:before="547" w:after="0"/>
        <w:ind w:left="2773" w:right="-200" w:firstLine="0"/>
        <w:jc w:val="both"/>
        <w:outlineLvl w:val="9"/>
      </w:pPr>
      <w:r>
        <w:pict>
          <v:shape id="_x0000_i1026" type="#_x0000_t75" style="width:120pt;height:115.2pt">
            <v:imagedata r:id="rId5" o:title=""/>
            <w10:anchorlock/>
          </v:shape>
        </w:pict>
      </w:r>
    </w:p>
    <w:p>
      <w:pPr>
        <w:bidi w:val="0"/>
        <w:spacing w:before="806" w:after="0" w:line="308" w:lineRule="exact"/>
        <w:ind w:left="304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>CERTIFICATE</w:t>
      </w:r>
    </w:p>
    <w:p>
      <w:pPr>
        <w:bidi w:val="0"/>
        <w:spacing w:before="276" w:after="0" w:line="358" w:lineRule="exact"/>
        <w:ind w:left="317" w:right="633" w:firstLine="0"/>
        <w:jc w:val="center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 is to certify that the mini project titled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” PERSONALITY ANALYSIS FROM TWITTER TWEETS”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is 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>bonafidework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done by</w:t>
      </w:r>
    </w:p>
    <w:p>
      <w:pPr>
        <w:bidi w:val="0"/>
        <w:spacing w:before="1" w:after="0" w:line="358" w:lineRule="exact"/>
        <w:ind w:left="968" w:right="1228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ANITTA ANTONY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1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(TCR19MCA029) DEVIKA K J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8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(TCR19MCA015) JEEVAN JOSE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6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(TCR19MCA018)</w:t>
      </w:r>
    </w:p>
    <w:p>
      <w:pPr>
        <w:bidi w:val="0"/>
        <w:spacing w:before="37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supervision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guidance,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submitted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January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2020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partial</w:t>
      </w:r>
    </w:p>
    <w:p>
      <w:pPr>
        <w:bidi w:val="0"/>
        <w:spacing w:before="1" w:after="0" w:line="433" w:lineRule="exact"/>
        <w:ind w:left="0" w:right="318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fulfillment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award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Degree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Master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 Applications from APJ Abdul Kalam Technological University(KTU).</w:t>
      </w:r>
    </w:p>
    <w:p>
      <w:pPr>
        <w:bidi w:val="0"/>
        <w:spacing w:before="523" w:after="0" w:line="433" w:lineRule="exact"/>
        <w:ind w:left="155" w:right="-200" w:firstLine="0"/>
        <w:jc w:val="left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Project Guide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79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Project Coordinator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15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Head of the Dept.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Dr.Sminesh C 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8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Husain Ahamed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4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Dr.Sminesh C N</w:t>
      </w:r>
    </w:p>
    <w:p>
      <w:pPr>
        <w:bidi w:val="0"/>
        <w:spacing w:before="867" w:after="0" w:line="433" w:lineRule="exact"/>
        <w:ind w:left="155" w:right="6277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Place 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THRISSUR Date 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>30/12/2021</w:t>
      </w:r>
    </w:p>
    <w:p>
      <w:pPr>
        <w:sectPr>
          <w:headerReference w:type="default" r:id="rId6"/>
          <w:footerReference w:type="default" r:id="rId7"/>
          <w:pgSz w:w="11906" w:h="16838"/>
          <w:pgMar w:top="1120" w:right="1229" w:bottom="1120" w:left="2160" w:header="708" w:footer="708"/>
          <w:cols w:space="708"/>
          <w:titlePg w:val="0"/>
        </w:sectPr>
      </w:pPr>
    </w:p>
    <w:p>
      <w:pPr>
        <w:bidi w:val="0"/>
        <w:spacing w:before="2076" w:after="0" w:line="397" w:lineRule="exact"/>
        <w:ind w:left="2595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DECLARATION</w:t>
      </w:r>
    </w:p>
    <w:p>
      <w:pPr>
        <w:bidi w:val="0"/>
        <w:spacing w:before="771" w:after="0" w:line="433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hereby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declare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named,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49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Personality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Analysis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 Twitter Tweets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, is my own work and that, to the best of my knowledge and belief,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material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previously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ma- terial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accepted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award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degree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course of the university or any other institute of higher learning, except where due acknowledgement and reference has been made in the text.</w:t>
      </w:r>
    </w:p>
    <w:p>
      <w:pPr>
        <w:bidi w:val="0"/>
        <w:spacing w:before="1626" w:after="0" w:line="264" w:lineRule="exact"/>
        <w:ind w:left="481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Signature</w:t>
      </w:r>
    </w:p>
    <w:p>
      <w:pPr>
        <w:bidi w:val="0"/>
        <w:spacing w:before="304" w:after="0" w:line="433" w:lineRule="exact"/>
        <w:ind w:left="746" w:right="1313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ANITTA ANTONY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4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(TCR19MCA029) DEVIKA K J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18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(TCR19MCA015) JEEVAN JOSE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0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(TCR19MCA018)</w:t>
      </w:r>
    </w:p>
    <w:p>
      <w:pPr>
        <w:sectPr>
          <w:headerReference w:type="default" r:id="rId8"/>
          <w:footerReference w:type="default" r:id="rId9"/>
          <w:pgSz w:w="11906" w:h="16838"/>
          <w:pgMar w:top="640" w:right="1999" w:bottom="1655" w:left="2160" w:header="708" w:footer="1151"/>
          <w:cols w:space="708"/>
          <w:titlePg w:val="0"/>
        </w:sectPr>
      </w:pPr>
    </w:p>
    <w:p>
      <w:pPr>
        <w:bidi w:val="0"/>
        <w:spacing w:before="2182" w:after="0" w:line="317" w:lineRule="exact"/>
        <w:ind w:left="2315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ACKNOWLEDGEMENT</w:t>
      </w:r>
    </w:p>
    <w:p>
      <w:pPr>
        <w:bidi w:val="0"/>
        <w:spacing w:before="787" w:after="0" w:line="433" w:lineRule="exact"/>
        <w:ind w:left="0" w:right="433" w:firstLine="368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WewouldliketothankComputerApplicationDepartmentofGECThris-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giving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opportunity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pursue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successfully complete it.</w:t>
      </w:r>
    </w:p>
    <w:p>
      <w:pPr>
        <w:bidi w:val="0"/>
        <w:spacing w:before="0" w:after="0" w:line="433" w:lineRule="exact"/>
        <w:ind w:left="0" w:right="-115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 are highly indebted to our guide,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Dr. Sminesh C 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for her guidance and constant supervision as well as for providing necessary information regarding the project and also for her support in completing the project.</w:t>
      </w:r>
    </w:p>
    <w:p>
      <w:pPr>
        <w:bidi w:val="0"/>
        <w:spacing w:before="0" w:after="0" w:line="433" w:lineRule="exact"/>
        <w:ind w:left="0" w:right="-200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 express our heart-felt gratitude to project coordinator,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Prof. Hussain Ahamed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, for her committed guidance, valuable suggestions, constructive criticisms and precious time that she invested throughout the work.</w:t>
      </w:r>
    </w:p>
    <w:p>
      <w:pPr>
        <w:bidi w:val="0"/>
        <w:spacing w:before="0" w:after="0" w:line="433" w:lineRule="exact"/>
        <w:ind w:left="0" w:right="226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express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special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Applica- 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Department,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Dr.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8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Sminesh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consistent encouragement in our academic activities.</w:t>
      </w:r>
    </w:p>
    <w:p>
      <w:pPr>
        <w:bidi w:val="0"/>
        <w:spacing w:before="0" w:after="0" w:line="433" w:lineRule="exact"/>
        <w:ind w:left="0" w:right="385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sincerely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faculties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MCA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department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guiding through the processes involved in the project .</w:t>
      </w:r>
    </w:p>
    <w:p>
      <w:pPr>
        <w:sectPr>
          <w:headerReference w:type="default" r:id="rId10"/>
          <w:footerReference w:type="default" r:id="rId11"/>
          <w:pgSz w:w="11906" w:h="16838"/>
          <w:pgMar w:top="640" w:right="1893" w:bottom="1655" w:left="2160" w:header="708" w:footer="1151"/>
          <w:cols w:space="708"/>
          <w:titlePg w:val="0"/>
        </w:sectPr>
      </w:pPr>
    </w:p>
    <w:p>
      <w:pPr>
        <w:bidi w:val="0"/>
        <w:spacing w:before="2182" w:after="0" w:line="317" w:lineRule="exact"/>
        <w:ind w:left="3168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ABSTRACT</w:t>
      </w:r>
    </w:p>
    <w:p>
      <w:pPr>
        <w:bidi w:val="0"/>
        <w:spacing w:before="957" w:after="0" w:line="433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Thesocialmedianetworksareanonlineforumthatisusedtoimprovesocial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relationships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others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thoughts,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emo- tions,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experiences,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among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things.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media’s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ever-increasing 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makes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human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readily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available.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Twitter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 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platforms.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profile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users 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personalities.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Nowadays,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organizations 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started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shortlisting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candidates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as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>thisincreasethee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fficiencyoftheworkbecausethepersonisworkinginwhat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>heisgoodatthanwhatheisforcedtodo.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Thisprojectisbasedonanalysisof personalityofaTwitteruserbasedonthewordsusedintweetspostedbythe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type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Big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Model 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outputs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agreeableness,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conscientiousness,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openness,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neuroticism,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 extraversion as personality traits.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personality of a human plays a major role in his personal and professional life.</w:t>
      </w:r>
    </w:p>
    <w:p>
      <w:pPr>
        <w:sectPr>
          <w:headerReference w:type="default" r:id="rId12"/>
          <w:footerReference w:type="default" r:id="rId13"/>
          <w:pgSz w:w="11906" w:h="16838"/>
          <w:pgMar w:top="640" w:right="2370" w:bottom="1655" w:left="2160" w:header="708" w:footer="1151"/>
          <w:cols w:space="708"/>
          <w:titlePg w:val="0"/>
        </w:sectPr>
      </w:pPr>
    </w:p>
    <w:p>
      <w:pPr>
        <w:bidi w:val="0"/>
        <w:spacing w:before="1989" w:after="0" w:line="397" w:lineRule="exact"/>
        <w:ind w:left="293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CONTENTS</w:t>
      </w:r>
    </w:p>
    <w:p>
      <w:pPr>
        <w:bidi w:val="0"/>
        <w:spacing w:before="797" w:after="0" w:line="478" w:lineRule="exact"/>
        <w:ind w:left="0" w:right="-108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 Figures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60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vii Nomenclature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59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viii 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7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INTRODUCTION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53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1 2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7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ENVIRONMENTAL STUDY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424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</w:t>
      </w:r>
    </w:p>
    <w:p>
      <w:pPr>
        <w:numPr>
          <w:ilvl w:val="0"/>
          <w:numId w:val="1"/>
        </w:numPr>
        <w:bidi w:val="0"/>
        <w:spacing w:before="0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 Configuration 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</w:t>
      </w:r>
    </w:p>
    <w:p>
      <w:pPr>
        <w:numPr>
          <w:ilvl w:val="0"/>
          <w:numId w:val="2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Hardware Requirements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</w:t>
      </w:r>
    </w:p>
    <w:p>
      <w:pPr>
        <w:numPr>
          <w:ilvl w:val="0"/>
          <w:numId w:val="2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Software Requirements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</w:t>
      </w:r>
    </w:p>
    <w:p>
      <w:pPr>
        <w:numPr>
          <w:ilvl w:val="0"/>
          <w:numId w:val="3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Software Specification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</w:t>
      </w:r>
    </w:p>
    <w:p>
      <w:pPr>
        <w:numPr>
          <w:ilvl w:val="0"/>
          <w:numId w:val="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</w:t>
      </w:r>
    </w:p>
    <w:p>
      <w:pPr>
        <w:numPr>
          <w:ilvl w:val="0"/>
          <w:numId w:val="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Windows 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</w:t>
      </w:r>
    </w:p>
    <w:p>
      <w:pPr>
        <w:numPr>
          <w:ilvl w:val="0"/>
          <w:numId w:val="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HTML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</w:t>
      </w:r>
    </w:p>
    <w:p>
      <w:pPr>
        <w:numPr>
          <w:ilvl w:val="0"/>
          <w:numId w:val="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JavaScript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</w:t>
      </w:r>
    </w:p>
    <w:p>
      <w:pPr>
        <w:numPr>
          <w:ilvl w:val="0"/>
          <w:numId w:val="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 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</w:t>
      </w:r>
    </w:p>
    <w:p>
      <w:pPr>
        <w:numPr>
          <w:ilvl w:val="0"/>
          <w:numId w:val="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Flask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</w:t>
      </w:r>
    </w:p>
    <w:p>
      <w:pPr>
        <w:numPr>
          <w:ilvl w:val="0"/>
          <w:numId w:val="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Sklearn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</w:t>
      </w:r>
    </w:p>
    <w:p>
      <w:pPr>
        <w:numPr>
          <w:ilvl w:val="0"/>
          <w:numId w:val="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NLTK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</w:t>
      </w:r>
    </w:p>
    <w:p>
      <w:pPr>
        <w:bidi w:val="0"/>
        <w:spacing w:before="214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7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 ANALYSIS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51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8</w:t>
      </w:r>
    </w:p>
    <w:p>
      <w:pPr>
        <w:numPr>
          <w:ilvl w:val="0"/>
          <w:numId w:val="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Requirements Analysis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8</w:t>
      </w:r>
    </w:p>
    <w:p>
      <w:pPr>
        <w:numPr>
          <w:ilvl w:val="0"/>
          <w:numId w:val="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Existing 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9</w:t>
      </w:r>
    </w:p>
    <w:p>
      <w:pPr>
        <w:numPr>
          <w:ilvl w:val="0"/>
          <w:numId w:val="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Proposed 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9</w:t>
      </w:r>
    </w:p>
    <w:p>
      <w:pPr>
        <w:numPr>
          <w:ilvl w:val="0"/>
          <w:numId w:val="6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List of Modules with description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9</w:t>
      </w:r>
    </w:p>
    <w:p>
      <w:pPr>
        <w:numPr>
          <w:ilvl w:val="0"/>
          <w:numId w:val="7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Web 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10</w:t>
      </w:r>
    </w:p>
    <w:p>
      <w:pPr>
        <w:numPr>
          <w:ilvl w:val="0"/>
          <w:numId w:val="7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 Collection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10</w:t>
      </w:r>
    </w:p>
    <w:p>
      <w:pPr>
        <w:numPr>
          <w:ilvl w:val="0"/>
          <w:numId w:val="7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 Preprocessing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10</w:t>
      </w:r>
    </w:p>
    <w:p>
      <w:pPr>
        <w:numPr>
          <w:ilvl w:val="0"/>
          <w:numId w:val="7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Analyse personality and plot result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11</w:t>
      </w:r>
    </w:p>
    <w:p>
      <w:pPr>
        <w:numPr>
          <w:ilvl w:val="0"/>
          <w:numId w:val="8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 Flow Diagram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11</w:t>
      </w:r>
    </w:p>
    <w:p>
      <w:pPr>
        <w:numPr>
          <w:ilvl w:val="0"/>
          <w:numId w:val="9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Level 0 dfd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12</w:t>
      </w:r>
    </w:p>
    <w:p>
      <w:pPr>
        <w:numPr>
          <w:ilvl w:val="0"/>
          <w:numId w:val="9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Level 1 dfd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12</w:t>
      </w:r>
    </w:p>
    <w:p>
      <w:pPr>
        <w:numPr>
          <w:ilvl w:val="0"/>
          <w:numId w:val="10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Feasibility Study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13</w:t>
      </w:r>
    </w:p>
    <w:p>
      <w:pPr>
        <w:numPr>
          <w:ilvl w:val="0"/>
          <w:numId w:val="11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Technical Feasibility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13</w:t>
      </w:r>
    </w:p>
    <w:p>
      <w:pPr>
        <w:numPr>
          <w:ilvl w:val="0"/>
          <w:numId w:val="11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Economical Feasibility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13</w:t>
      </w:r>
    </w:p>
    <w:p>
      <w:pPr>
        <w:numPr>
          <w:ilvl w:val="0"/>
          <w:numId w:val="11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Behavioral Feasibility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14</w:t>
      </w:r>
    </w:p>
    <w:p>
      <w:pPr>
        <w:bidi w:val="0"/>
        <w:spacing w:before="214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7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 DESIGN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52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15</w:t>
      </w:r>
    </w:p>
    <w:p>
      <w:pPr>
        <w:numPr>
          <w:ilvl w:val="0"/>
          <w:numId w:val="12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15</w:t>
      </w:r>
    </w:p>
    <w:p>
      <w:pPr>
        <w:numPr>
          <w:ilvl w:val="0"/>
          <w:numId w:val="12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Input Design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16</w:t>
      </w:r>
    </w:p>
    <w:p>
      <w:pPr>
        <w:bidi w:val="0"/>
        <w:spacing w:before="1" w:after="0" w:line="264" w:lineRule="exact"/>
        <w:ind w:left="90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4.2.1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Output Design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16</w:t>
      </w:r>
    </w:p>
    <w:p>
      <w:pPr>
        <w:sectPr>
          <w:headerReference w:type="default" r:id="rId14"/>
          <w:footerReference w:type="default" r:id="rId15"/>
          <w:pgSz w:w="11906" w:h="16838"/>
          <w:pgMar w:top="640" w:right="1828" w:bottom="1655" w:left="2160" w:header="708" w:footer="1151"/>
          <w:cols w:space="708"/>
          <w:titlePg w:val="0"/>
        </w:sectPr>
      </w:pPr>
    </w:p>
    <w:p>
      <w:pPr>
        <w:bidi w:val="0"/>
        <w:spacing w:before="829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7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 IMPLEMENTATION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39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17</w:t>
      </w:r>
    </w:p>
    <w:p>
      <w:pPr>
        <w:numPr>
          <w:ilvl w:val="0"/>
          <w:numId w:val="13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17</w:t>
      </w:r>
    </w:p>
    <w:p>
      <w:pPr>
        <w:numPr>
          <w:ilvl w:val="0"/>
          <w:numId w:val="13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Twitter Data collection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17</w:t>
      </w:r>
    </w:p>
    <w:p>
      <w:pPr>
        <w:numPr>
          <w:ilvl w:val="0"/>
          <w:numId w:val="1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Twitter Developer account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17</w:t>
      </w:r>
    </w:p>
    <w:p>
      <w:pPr>
        <w:numPr>
          <w:ilvl w:val="0"/>
          <w:numId w:val="1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Twitter authentication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18</w:t>
      </w:r>
    </w:p>
    <w:p>
      <w:pPr>
        <w:numPr>
          <w:ilvl w:val="0"/>
          <w:numId w:val="1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Tweepy library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18</w:t>
      </w:r>
    </w:p>
    <w:p>
      <w:pPr>
        <w:numPr>
          <w:ilvl w:val="0"/>
          <w:numId w:val="1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 from user(Harry Kane- English footballer)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18</w:t>
      </w:r>
    </w:p>
    <w:p>
      <w:pPr>
        <w:numPr>
          <w:ilvl w:val="0"/>
          <w:numId w:val="1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Pre-processing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19</w:t>
      </w:r>
    </w:p>
    <w:p>
      <w:pPr>
        <w:numPr>
          <w:ilvl w:val="0"/>
          <w:numId w:val="16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 after removing emojis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20</w:t>
      </w:r>
    </w:p>
    <w:p>
      <w:pPr>
        <w:numPr>
          <w:ilvl w:val="0"/>
          <w:numId w:val="16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 after removing url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20</w:t>
      </w:r>
    </w:p>
    <w:p>
      <w:pPr>
        <w:numPr>
          <w:ilvl w:val="0"/>
          <w:numId w:val="16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 after removing hashtags and usernames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21</w:t>
      </w:r>
    </w:p>
    <w:p>
      <w:pPr>
        <w:numPr>
          <w:ilvl w:val="0"/>
          <w:numId w:val="16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 after stemming and tokenization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21</w:t>
      </w:r>
    </w:p>
    <w:p>
      <w:pPr>
        <w:numPr>
          <w:ilvl w:val="0"/>
          <w:numId w:val="17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Language translation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21</w:t>
      </w:r>
    </w:p>
    <w:p>
      <w:pPr>
        <w:numPr>
          <w:ilvl w:val="0"/>
          <w:numId w:val="18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>Wordfrequencycountofeachpersonalitycategoriesintwitter</w:t>
      </w:r>
    </w:p>
    <w:p>
      <w:pPr>
        <w:bidi w:val="0"/>
        <w:spacing w:before="1" w:after="0" w:line="264" w:lineRule="exact"/>
        <w:ind w:left="90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22</w:t>
      </w:r>
    </w:p>
    <w:p>
      <w:pPr>
        <w:numPr>
          <w:ilvl w:val="0"/>
          <w:numId w:val="19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LIWC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24</w:t>
      </w:r>
    </w:p>
    <w:p>
      <w:pPr>
        <w:numPr>
          <w:ilvl w:val="0"/>
          <w:numId w:val="20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LIWC Dictionaries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24</w:t>
      </w:r>
    </w:p>
    <w:p>
      <w:pPr>
        <w:numPr>
          <w:ilvl w:val="0"/>
          <w:numId w:val="20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Calculating LIWC Scores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25</w:t>
      </w:r>
    </w:p>
    <w:p>
      <w:pPr>
        <w:numPr>
          <w:ilvl w:val="0"/>
          <w:numId w:val="21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Average of each traits of user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27</w:t>
      </w:r>
    </w:p>
    <w:p>
      <w:pPr>
        <w:numPr>
          <w:ilvl w:val="0"/>
          <w:numId w:val="22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Matplotlib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28</w:t>
      </w:r>
    </w:p>
    <w:p>
      <w:pPr>
        <w:numPr>
          <w:ilvl w:val="0"/>
          <w:numId w:val="22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Ploting the results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28</w:t>
      </w:r>
    </w:p>
    <w:p>
      <w:pPr>
        <w:numPr>
          <w:ilvl w:val="0"/>
          <w:numId w:val="22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sklearn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30</w:t>
      </w:r>
    </w:p>
    <w:p>
      <w:pPr>
        <w:numPr>
          <w:ilvl w:val="0"/>
          <w:numId w:val="22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Analysing personality traits by verifying with threshold 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30</w:t>
      </w:r>
    </w:p>
    <w:p>
      <w:pPr>
        <w:numPr>
          <w:ilvl w:val="0"/>
          <w:numId w:val="22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Analysis based on job description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31</w:t>
      </w:r>
    </w:p>
    <w:p>
      <w:pPr>
        <w:numPr>
          <w:ilvl w:val="0"/>
          <w:numId w:val="22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31</w:t>
      </w:r>
    </w:p>
    <w:p>
      <w:pPr>
        <w:numPr>
          <w:ilvl w:val="0"/>
          <w:numId w:val="23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Black box testing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31</w:t>
      </w:r>
    </w:p>
    <w:p>
      <w:pPr>
        <w:numPr>
          <w:ilvl w:val="0"/>
          <w:numId w:val="23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Whitebox Testing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32</w:t>
      </w:r>
    </w:p>
    <w:p>
      <w:pPr>
        <w:bidi w:val="0"/>
        <w:spacing w:before="1" w:after="0" w:line="478" w:lineRule="exact"/>
        <w:ind w:left="0" w:right="-198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7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RESULTS AND DISCUSSION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39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33 7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7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CONCLUSION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55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34 8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7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SCOPE FOR THE FUTURE ENHANCEMENT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225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35 9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7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SCREENSHOTS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545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36 BIBLIOGRAPHY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57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40</w:t>
      </w:r>
    </w:p>
    <w:p>
      <w:pPr>
        <w:sectPr>
          <w:headerReference w:type="default" r:id="rId16"/>
          <w:footerReference w:type="default" r:id="rId17"/>
          <w:pgSz w:w="11906" w:h="16838"/>
          <w:pgMar w:top="640" w:right="1825" w:bottom="1655" w:left="2160" w:header="708" w:footer="1151"/>
          <w:cols w:space="708"/>
          <w:titlePg w:val="0"/>
        </w:sectPr>
      </w:pPr>
    </w:p>
    <w:p>
      <w:pPr>
        <w:bidi w:val="0"/>
        <w:spacing w:before="1989" w:after="970" w:line="397" w:lineRule="exact"/>
        <w:ind w:left="206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LIST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FIGURES</w:t>
      </w:r>
    </w:p>
    <w:p>
      <w:pPr>
        <w:numPr>
          <w:ilvl w:val="0"/>
          <w:numId w:val="2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Level 0 dfd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12</w:t>
      </w:r>
    </w:p>
    <w:p>
      <w:pPr>
        <w:numPr>
          <w:ilvl w:val="0"/>
          <w:numId w:val="24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Level 1 dfd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12</w:t>
      </w:r>
    </w:p>
    <w:p>
      <w:pPr>
        <w:bidi w:val="0"/>
        <w:spacing w:before="174" w:after="195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 diagram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15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 from user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18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 from user before preprocessing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19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 after removing emojis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20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 after removing url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20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 after removing hashtags and usernames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21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Tweets after stemming and tokenization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21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Word frequency count of openness category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22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Word frequency count of conscientiousness category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22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Word frequency count of extraversion category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23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Word frequency count of agreeableness category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23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Word frequency count of neuroticism category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24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LIWC Dictionary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25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LIWC Score of openness category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25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LIWC Score of conscientiousness category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26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LIWC Score of extraversion category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26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LIWC Score of agreeableness category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27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LIWC Score of neuroticism category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27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Average of each traits of user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28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Graph of openness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28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Graph of conscientiousness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29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Graph of extraversion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29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Graph of agreeableness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29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Graph of neuroticism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30</w:t>
      </w:r>
    </w:p>
    <w:p>
      <w:pPr>
        <w:numPr>
          <w:ilvl w:val="0"/>
          <w:numId w:val="25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Analysing personality traits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30</w:t>
      </w:r>
    </w:p>
    <w:p>
      <w:pPr>
        <w:numPr>
          <w:ilvl w:val="0"/>
          <w:numId w:val="25"/>
        </w:numPr>
        <w:bidi w:val="0"/>
        <w:spacing w:before="1" w:after="174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Analysing user based on job description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31</w:t>
      </w:r>
    </w:p>
    <w:p>
      <w:pPr>
        <w:numPr>
          <w:ilvl w:val="0"/>
          <w:numId w:val="26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Main Page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36</w:t>
      </w:r>
    </w:p>
    <w:p>
      <w:pPr>
        <w:numPr>
          <w:ilvl w:val="0"/>
          <w:numId w:val="26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Enter twitter 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36</w:t>
      </w:r>
    </w:p>
    <w:p>
      <w:pPr>
        <w:numPr>
          <w:ilvl w:val="0"/>
          <w:numId w:val="26"/>
        </w:numPr>
        <w:bidi w:val="0"/>
        <w:spacing w:before="1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Plot results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37</w:t>
      </w:r>
    </w:p>
    <w:p>
      <w:pPr>
        <w:sectPr>
          <w:headerReference w:type="default" r:id="rId18"/>
          <w:footerReference w:type="default" r:id="rId19"/>
          <w:pgSz w:w="11906" w:h="16838"/>
          <w:pgMar w:top="640" w:right="1889" w:bottom="1655" w:left="2519" w:header="708" w:footer="1151"/>
          <w:cols w:space="708"/>
          <w:titlePg w:val="0"/>
        </w:sectPr>
      </w:pPr>
    </w:p>
    <w:p>
      <w:pPr>
        <w:bidi w:val="0"/>
        <w:spacing w:before="1989" w:after="0" w:line="397" w:lineRule="exact"/>
        <w:ind w:left="2376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NOMENCLATURE</w:t>
      </w:r>
    </w:p>
    <w:p>
      <w:pPr>
        <w:bidi w:val="0"/>
        <w:spacing w:before="771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DFD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7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 Flow Diagram</w:t>
      </w:r>
    </w:p>
    <w:p>
      <w:pPr>
        <w:bidi w:val="0"/>
        <w:spacing w:before="1" w:after="0" w:line="459" w:lineRule="exact"/>
        <w:ind w:left="0" w:right="1795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HTML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Hypertext Markup Language LIWC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Linguistic Inquiry and Word Count NLP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8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Natural Language processing NLTK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Natural Language Toolkit</w:t>
      </w:r>
    </w:p>
    <w:p>
      <w:pPr>
        <w:sectPr>
          <w:headerReference w:type="default" r:id="rId20"/>
          <w:footerReference w:type="default" r:id="rId21"/>
          <w:pgSz w:w="11906" w:h="16838"/>
          <w:pgMar w:top="640" w:right="2880" w:bottom="1655" w:left="2160" w:header="708" w:footer="1151"/>
          <w:cols w:space="708"/>
          <w:titlePg w:val="0"/>
        </w:sectPr>
      </w:pPr>
    </w:p>
    <w:p>
      <w:pPr>
        <w:bidi w:val="0"/>
        <w:spacing w:before="772" w:after="0" w:line="658" w:lineRule="exact"/>
        <w:ind w:left="2648" w:right="3944" w:firstLine="503"/>
        <w:jc w:val="left"/>
        <w:outlineLvl w:val="9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CHAPTER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1 INTRODUCTION</w:t>
      </w:r>
    </w:p>
    <w:p>
      <w:pPr>
        <w:bidi w:val="0"/>
        <w:spacing w:before="771" w:after="0" w:line="433" w:lineRule="exact"/>
        <w:ind w:left="199" w:right="197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Nowadays,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popular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environment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among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people. 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emotions,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daily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life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ac- tivities, ideas about several events (e.g., political, agenda topics) in the form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photos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texts.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Twitter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widely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microblogging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networking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services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reflects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people’s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emotions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texts.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If somebody is angry, happy or sad about an event, he or she generally prefers sharing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feelings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posting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tweet.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 reaction to events.</w:t>
      </w:r>
    </w:p>
    <w:p>
      <w:pPr>
        <w:bidi w:val="0"/>
        <w:spacing w:before="0" w:after="0" w:line="433" w:lineRule="exact"/>
        <w:ind w:left="199" w:right="2016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status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human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characteristics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habits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 daily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lives.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Detecting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Twitter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data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neededforanalysisarelargeandopen,andtraditionalpersonalitydetection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interviews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psychologists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expensive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time- consuming.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results of personality detection can be used to improve the accuracy of the recommendation system, and make it easier for recruiters to place appropriate work positions.</w:t>
      </w:r>
    </w:p>
    <w:p>
      <w:pPr>
        <w:bidi w:val="0"/>
        <w:spacing w:before="0" w:after="0" w:line="433" w:lineRule="exact"/>
        <w:ind w:left="199" w:right="1379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 project aims to analysis the personality of a user from twitter tweets 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assessment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model.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model 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Big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assessment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the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proposedmodel.TheBigFivepersonalitytraitsisaclassificationfordi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8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fferent personalities,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widely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accepted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scientific research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inpsychology.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Thefivepersonalitytraits,referredtoasOCEAN,correspond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Openness,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Conscientiousness,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Extraversion,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Agreeableness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Neuroti- cism.</w:t>
      </w:r>
      <w:r>
        <w:pict>
          <v:shape id="_x0000_s1027" type="#_x0000_t75" style="width:421pt;height:4pt;margin-top:212.93pt;margin-left:96pt;mso-position-horizontal-relative:page;position:absolute;z-index:-251658240">
            <v:imagedata r:id="rId22" o:title=""/>
            <w10:anchorlock/>
          </v:shape>
        </w:pict>
      </w:r>
    </w:p>
    <w:p>
      <w:pPr>
        <w:bidi w:val="0"/>
        <w:spacing w:before="0" w:after="0" w:line="433" w:lineRule="exact"/>
        <w:ind w:left="199" w:right="1922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project,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first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Twitter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using twitter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preprocessed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eliminating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men- tions,emojis,url,stop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etc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Tok- enization,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Stemming,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Lemmatization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done.Then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LIWC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find word frequency and calculates the scores for each personality traits and plot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graph.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threshhold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calculated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personality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traitsof30personsandanalysisthepersonalityofapersonaccordingtoeach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traits.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bio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twitter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account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 accessed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analysis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job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description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suggests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 which personality traits that they should improve.</w:t>
      </w:r>
      <w:r>
        <w:pict>
          <v:shape id="_x0000_s1028" type="#_x0000_t75" style="width:421pt;height:4pt;margin-top:693.16pt;margin-left:96pt;mso-position-horizontal-relative:page;position:absolute;z-index:-251657216">
            <v:imagedata r:id="rId22" o:title=""/>
            <w10:anchorlock/>
          </v:shape>
        </w:pict>
      </w:r>
    </w:p>
    <w:p>
      <w:pPr>
        <w:bidi w:val="0"/>
        <w:spacing w:before="771" w:after="0" w:line="658" w:lineRule="exact"/>
        <w:ind w:left="1803" w:right="3118" w:firstLine="1348"/>
        <w:jc w:val="left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CHAPTER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2             ENVIRONMENTAL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STUDY</w:t>
      </w:r>
    </w:p>
    <w:p>
      <w:pPr>
        <w:numPr>
          <w:ilvl w:val="0"/>
          <w:numId w:val="27"/>
        </w:numPr>
        <w:bidi w:val="0"/>
        <w:spacing w:before="940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 Configuration</w:t>
      </w:r>
    </w:p>
    <w:p>
      <w:pPr>
        <w:bidi w:val="0"/>
        <w:spacing w:before="238" w:after="0" w:line="433" w:lineRule="exact"/>
        <w:ind w:left="199" w:right="2108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configuration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describe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hardware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software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 the system for development.</w:t>
      </w:r>
    </w:p>
    <w:p>
      <w:pPr>
        <w:numPr>
          <w:ilvl w:val="0"/>
          <w:numId w:val="28"/>
        </w:numPr>
        <w:bidi w:val="0"/>
        <w:spacing w:before="504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Hardware Requirements</w:t>
      </w:r>
    </w:p>
    <w:p>
      <w:pPr>
        <w:numPr>
          <w:ilvl w:val="0"/>
          <w:numId w:val="29"/>
        </w:numPr>
        <w:bidi w:val="0"/>
        <w:spacing w:before="324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Memory 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 GB of RAM</w:t>
      </w:r>
    </w:p>
    <w:p>
      <w:pPr>
        <w:numPr>
          <w:ilvl w:val="0"/>
          <w:numId w:val="29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Processor 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 Core i3 or equivalent CPU</w:t>
      </w:r>
    </w:p>
    <w:p>
      <w:pPr>
        <w:numPr>
          <w:ilvl w:val="0"/>
          <w:numId w:val="29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Speed 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2.4 GHz</w:t>
      </w:r>
    </w:p>
    <w:p>
      <w:pPr>
        <w:numPr>
          <w:ilvl w:val="0"/>
          <w:numId w:val="29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Proper Internet Connection</w:t>
      </w:r>
    </w:p>
    <w:p>
      <w:pPr>
        <w:numPr>
          <w:ilvl w:val="0"/>
          <w:numId w:val="30"/>
        </w:numPr>
        <w:bidi w:val="0"/>
        <w:spacing w:before="504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Software Requirements</w:t>
      </w:r>
    </w:p>
    <w:p>
      <w:pPr>
        <w:numPr>
          <w:ilvl w:val="0"/>
          <w:numId w:val="31"/>
        </w:numPr>
        <w:bidi w:val="0"/>
        <w:spacing w:before="324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Operating system 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Windows</w:t>
      </w:r>
    </w:p>
    <w:p>
      <w:pPr>
        <w:numPr>
          <w:ilvl w:val="0"/>
          <w:numId w:val="31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Front End :HTML, Javascript</w:t>
      </w:r>
    </w:p>
    <w:p>
      <w:pPr>
        <w:numPr>
          <w:ilvl w:val="0"/>
          <w:numId w:val="31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Flask</w:t>
      </w:r>
    </w:p>
    <w:p>
      <w:pPr>
        <w:numPr>
          <w:ilvl w:val="0"/>
          <w:numId w:val="31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Jupiter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notebook,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Google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collab</w:t>
      </w:r>
    </w:p>
    <w:p>
      <w:pPr>
        <w:numPr>
          <w:ilvl w:val="0"/>
          <w:numId w:val="31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 processing 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LIWC</w:t>
      </w:r>
    </w:p>
    <w:p>
      <w:pPr>
        <w:numPr>
          <w:ilvl w:val="0"/>
          <w:numId w:val="31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 Learning Framework 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Sklearn</w:t>
      </w:r>
    </w:p>
    <w:p>
      <w:pPr>
        <w:numPr>
          <w:ilvl w:val="0"/>
          <w:numId w:val="31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ToolKit used 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Nltk</w:t>
      </w:r>
      <w:r>
        <w:pict>
          <v:shape id="_x0000_s1029" type="#_x0000_t75" style="width:421pt;height:4pt;margin-top:72.49pt;margin-left:96pt;mso-position-horizontal-relative:page;position:absolute;z-index:-251656192">
            <v:imagedata r:id="rId22" o:title=""/>
            <w10:anchorlock/>
          </v:shape>
        </w:pict>
      </w:r>
    </w:p>
    <w:p>
      <w:pPr>
        <w:numPr>
          <w:ilvl w:val="0"/>
          <w:numId w:val="32"/>
        </w:numPr>
        <w:bidi w:val="0"/>
        <w:spacing w:before="94" w:after="0" w:line="264" w:lineRule="exact"/>
        <w:ind w:right="-200"/>
        <w:jc w:val="both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Software Specification</w:t>
      </w:r>
    </w:p>
    <w:p>
      <w:pPr>
        <w:numPr>
          <w:ilvl w:val="0"/>
          <w:numId w:val="33"/>
        </w:numPr>
        <w:bidi w:val="0"/>
        <w:spacing w:before="406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</w:t>
      </w:r>
    </w:p>
    <w:p>
      <w:pPr>
        <w:bidi w:val="0"/>
        <w:spacing w:before="155" w:after="0" w:line="433" w:lineRule="exact"/>
        <w:ind w:left="199" w:right="1823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 is an interpreted, high-level and general-purpose programming lan- guage.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server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 works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platforms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(Windows,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Linux,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Raspberry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Pi,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etc). Python runs on an interpreter system, meaning that code can be executed as soon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written.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means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prototyping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quick.Python 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treated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procedural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object-oriented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functional way.</w:t>
      </w:r>
    </w:p>
    <w:p>
      <w:pPr>
        <w:numPr>
          <w:ilvl w:val="0"/>
          <w:numId w:val="34"/>
        </w:numPr>
        <w:bidi w:val="0"/>
        <w:spacing w:before="504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Windows 10</w:t>
      </w:r>
    </w:p>
    <w:p>
      <w:pPr>
        <w:bidi w:val="0"/>
        <w:spacing w:before="155" w:after="0" w:line="433" w:lineRule="exact"/>
        <w:ind w:left="199" w:right="1844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Windows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operating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produced 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Microsoft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Windows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family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operating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successor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Windows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8.1,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released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manufacturing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July 15,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2015,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broadly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released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July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29,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2015.Windows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receivesnewbuildsonanongoingbasis,whichareavailableatnoadditional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users,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Windows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 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Windows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Insiders.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latest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Windows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 Version 1909 (November 2019 Update).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Devices in enterprise environments 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receive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updates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slower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long-term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mile- stones that only receive critical updates, such as security patches, over their ten-year lifespan of extended support.</w:t>
      </w:r>
    </w:p>
    <w:p>
      <w:pPr>
        <w:bidi w:val="0"/>
        <w:spacing w:before="0" w:after="0" w:line="433" w:lineRule="exact"/>
        <w:ind w:left="199" w:right="1909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Windows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received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positive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reviews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upon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original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release 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July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2015.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Critics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praised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Microsoft’s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desktop-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orientedinterfaceinlinewithpreviousversionsofWindows,contrastingthe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tablet-oriented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8,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although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Windows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10’s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touch-oriented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user interface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criticized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regressions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upon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touch- oriented interface of Windows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8.</w:t>
      </w:r>
      <w:r>
        <w:pict>
          <v:shape id="_x0000_s1030" type="#_x0000_t75" style="width:421pt;height:4pt;margin-top:197.86pt;margin-left:96pt;mso-position-horizontal-relative:page;position:absolute;z-index:-251655168">
            <v:imagedata r:id="rId22" o:title=""/>
            <w10:anchorlock/>
          </v:shape>
        </w:pict>
      </w:r>
    </w:p>
    <w:p>
      <w:pPr>
        <w:numPr>
          <w:ilvl w:val="0"/>
          <w:numId w:val="35"/>
        </w:numPr>
        <w:bidi w:val="0"/>
        <w:spacing w:before="94" w:after="0" w:line="264" w:lineRule="exact"/>
        <w:ind w:right="-200"/>
        <w:jc w:val="both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HTML</w:t>
      </w:r>
    </w:p>
    <w:p>
      <w:pPr>
        <w:bidi w:val="0"/>
        <w:spacing w:before="155" w:after="0" w:line="433" w:lineRule="exact"/>
        <w:ind w:left="199" w:right="1953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Hypertext Markup Language (HTML) is the standard markup language for documents designed to be displayed in a web browser.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 can be assisted by technologies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Cascading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Style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Sheets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(CSS)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scripting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languages 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JavaScript.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browsers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receive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HTML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documents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web server or from local storage and render the documents into multimedia web pages.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HTML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describes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structure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semantically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orig- inally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included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appearance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document.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HTML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elements are the building blocks of HTML pages.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 HTML constructs, images and 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objects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interactive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embedded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rendered page.</w:t>
      </w:r>
    </w:p>
    <w:p>
      <w:pPr>
        <w:numPr>
          <w:ilvl w:val="0"/>
          <w:numId w:val="36"/>
        </w:numPr>
        <w:bidi w:val="0"/>
        <w:spacing w:before="504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JavaScript</w:t>
      </w:r>
    </w:p>
    <w:p>
      <w:pPr>
        <w:bidi w:val="0"/>
        <w:spacing w:before="155" w:after="0" w:line="433" w:lineRule="exact"/>
        <w:ind w:left="199" w:right="1906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JavaScript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often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abbreviated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programming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language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con- forms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ECMAScript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specification.JavaScriptis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high-level,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often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 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compiled,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multi-paradigm.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curly-bracket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syntax,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dynamic typing,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prototype-based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object-orientation,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first-class functions.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Along side HTML and CSS, JavaScript is one of the core technologies of the World Wide Web.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JavaScript enables interactive web pages and is an essential part of web applications.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vast majority of websites use it for client-side page behavior, and all major web browsers have a dedicated JavaScript engine.</w:t>
      </w:r>
    </w:p>
    <w:p>
      <w:pPr>
        <w:numPr>
          <w:ilvl w:val="0"/>
          <w:numId w:val="37"/>
        </w:numPr>
        <w:bidi w:val="0"/>
        <w:spacing w:before="504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 3</w:t>
      </w:r>
    </w:p>
    <w:p>
      <w:pPr>
        <w:bidi w:val="0"/>
        <w:spacing w:before="155" w:after="0" w:line="433" w:lineRule="exact"/>
        <w:ind w:left="199" w:right="159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PythonwasdevelopedbyGuidovanRossumintheearly1990sanditslatest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version is 3.7.1, we can simply call it as Python3.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 3.0 was released in 2008.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andisinterpretedlanguagei.eit’snotcompiledandtheinterpreterwill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>checkthecodelinebyline.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ThisarticlecanusedtolearnverybasicsofPython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programminglanguage.Pythonisageneral-purposeinterpreted,interactive,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object-oriented,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high-level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programming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language.Like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 source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GNU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Public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License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(GPL). Python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named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after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eMonty¨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7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Python´ıs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Flying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Circus´ı</w:t>
      </w:r>
      <w:r>
        <w:pict>
          <v:shape id="_x0000_s1031" type="#_x0000_t75" style="width:421pt;height:4pt;margin-top:192.97pt;margin-left:96pt;mso-position-horizontal-relative:page;position:absolute;z-index:-251654144">
            <v:imagedata r:id="rId22" o:title=""/>
            <w10:anchorlock/>
          </v:shape>
        </w:pict>
      </w:r>
    </w:p>
    <w:p>
      <w:pPr>
        <w:bidi w:val="0"/>
        <w:spacing w:before="29" w:after="0" w:line="264" w:lineRule="exact"/>
        <w:ind w:left="19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 not after Python-the snake.</w:t>
      </w:r>
    </w:p>
    <w:p>
      <w:pPr>
        <w:numPr>
          <w:ilvl w:val="0"/>
          <w:numId w:val="38"/>
        </w:numPr>
        <w:bidi w:val="0"/>
        <w:spacing w:before="504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Flask</w:t>
      </w:r>
    </w:p>
    <w:p>
      <w:pPr>
        <w:bidi w:val="0"/>
        <w:spacing w:before="155" w:after="0" w:line="433" w:lineRule="exact"/>
        <w:ind w:left="199" w:right="1977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Flask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micro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framework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written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classified 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mi- croframework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particular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libraries.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 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abstraction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layer,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validation,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compo- nents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pre-existing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third-party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libraries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common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functions. 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Flask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supports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extensions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features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if 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implemented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Flask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itself.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Extensions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object-relational mappers,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validation,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upload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handling,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various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authentication technologies and several common framework related tool.</w:t>
      </w:r>
    </w:p>
    <w:p>
      <w:pPr>
        <w:numPr>
          <w:ilvl w:val="0"/>
          <w:numId w:val="39"/>
        </w:numPr>
        <w:bidi w:val="0"/>
        <w:spacing w:before="504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Sklearn</w:t>
      </w:r>
    </w:p>
    <w:p>
      <w:pPr>
        <w:bidi w:val="0"/>
        <w:spacing w:before="155" w:after="0" w:line="433" w:lineRule="exact"/>
        <w:ind w:left="199" w:right="1615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Scikit-learn(Sklearn)isthemostusefulandrobustlibraryformachinelearn-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selection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fficient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statistical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modeling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including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classification,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regression,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clustering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 dimensionality reduction via a consistence interface in Python.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 library, 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largely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written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upon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NumPy,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SciPy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Mat- plotlib.</w:t>
      </w:r>
    </w:p>
    <w:p>
      <w:pPr>
        <w:numPr>
          <w:ilvl w:val="0"/>
          <w:numId w:val="40"/>
        </w:numPr>
        <w:bidi w:val="0"/>
        <w:spacing w:before="504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NLTK</w:t>
      </w:r>
    </w:p>
    <w:p>
      <w:pPr>
        <w:bidi w:val="0"/>
        <w:spacing w:before="155" w:after="0" w:line="433" w:lineRule="exact"/>
        <w:ind w:left="199" w:right="1932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Natural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Language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Toolkit,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commonly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NLTK,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suite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li- braries and programs for symbolic and statistical natural language process- 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(NLP)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English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written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programming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language.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 developed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Bird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Edward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Loper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Department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Com- 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Pennsylvania.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NLTK includes graphical demonstrations and sample 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It is accompanied by a book that explains the underlying concepts behind the language processing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taskssupportedbythetoolkit,plusacookbook.NLTKisintendedtosupport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teaching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closely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areas,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including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empirical linguistics,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cognitive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science,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artificial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retrieval,</w:t>
      </w:r>
      <w:r>
        <w:pict>
          <v:shape id="_x0000_s1032" type="#_x0000_t75" style="width:421pt;height:4pt;margin-top:244.46pt;margin-left:96pt;mso-position-horizontal-relative:page;position:absolute;z-index:-251653120">
            <v:imagedata r:id="rId22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NLTK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successfully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teaching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tool, 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platform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prototyping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build- 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NLTK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consists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common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algorithms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such 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tokenizing,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part-of-speech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tagging,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stemming,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sentiment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analysis,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topic segmentation,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named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entity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recognition.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NLTK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 analysis, preprocess, and understand the written text.</w:t>
      </w:r>
      <w:r>
        <w:pict>
          <v:shape id="_x0000_s1033" type="#_x0000_t75" style="width:421pt;height:4pt;margin-top:909.18pt;margin-left:96pt;mso-position-horizontal-relative:page;position:absolute;z-index:-251652096">
            <v:imagedata r:id="rId22" o:title=""/>
            <w10:anchorlock/>
          </v:shape>
        </w:pict>
      </w:r>
    </w:p>
    <w:p>
      <w:pPr>
        <w:bidi w:val="0"/>
        <w:spacing w:before="771" w:after="0" w:line="658" w:lineRule="exact"/>
        <w:ind w:left="2450" w:right="3666" w:firstLine="701"/>
        <w:jc w:val="left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CHAPTER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3       SYSTEM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auto"/>
          <w:rtl w:val="0"/>
        </w:rPr>
        <w:t>ANALYSIS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23"/>
      <w:footerReference w:type="default" r:id="rId24"/>
      <w:pgSz w:w="11906" w:h="16838"/>
      <w:pgMar w:top="1437" w:right="283" w:bottom="1748" w:left="1961" w:header="692" w:footer="1151"/>
      <w:pgNumType w:start="1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64" w:lineRule="exact"/>
      <w:ind w:left="3903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ii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64" w:lineRule="exact"/>
      <w:ind w:left="3868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iii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64" w:lineRule="exact"/>
      <w:ind w:left="387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iv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64" w:lineRule="exact"/>
      <w:ind w:left="3905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v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64" w:lineRule="exact"/>
      <w:ind w:left="387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vi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64" w:lineRule="exact"/>
      <w:ind w:left="3477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vii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64" w:lineRule="exact"/>
      <w:ind w:left="3801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viii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Department of Computer Applications(MCA),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462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GEC, Thrissur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799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8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08295" cy="2939291"/>
          <wp:wrapNone/>
          <wp:docPr id="10007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8295" cy="2939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919345" cy="2673557"/>
          <wp:wrapNone/>
          <wp:docPr id="10008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9345" cy="26735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986655" cy="2710139"/>
          <wp:wrapNone/>
          <wp:docPr id="10008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86655" cy="27101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683760" cy="2545522"/>
          <wp:wrapNone/>
          <wp:docPr id="10008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3760" cy="2545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27930" cy="2732571"/>
          <wp:wrapNone/>
          <wp:docPr id="10008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7930" cy="27325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29835" cy="2733606"/>
          <wp:wrapNone/>
          <wp:docPr id="10008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9835" cy="27336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761230" cy="2587625"/>
          <wp:wrapNone/>
          <wp:docPr id="10009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1230" cy="2587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359910" cy="2369516"/>
          <wp:wrapNone/>
          <wp:docPr id="10009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59910" cy="2369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4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6643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35370" cy="3334440"/>
          <wp:wrapNone/>
          <wp:docPr id="10009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5370" cy="3334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PERSONALITY ANALYSIS FROM TWITTER TWEETS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21pt;height:4pt;margin-top:13.4pt;margin-left:96pt;mso-position-horizontal-relative:page;position:absolute;z-index:-251649024">
          <v:imagedata r:id="rId2" o:title="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2.%1"/>
      <w:lvlJc w:val="left"/>
      <w:pPr>
        <w:tabs>
          <w:tab w:val="num" w:pos="909"/>
        </w:tabs>
        <w:ind w:left="909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2.1.%1"/>
      <w:lvlJc w:val="left"/>
      <w:pPr>
        <w:tabs>
          <w:tab w:val="num" w:pos="1674"/>
        </w:tabs>
        <w:ind w:left="1674" w:hanging="7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2"/>
      <w:numFmt w:val="decimal"/>
      <w:lvlText w:val="2.%1"/>
      <w:lvlJc w:val="left"/>
      <w:pPr>
        <w:tabs>
          <w:tab w:val="num" w:pos="909"/>
        </w:tabs>
        <w:ind w:left="909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2.2.%1"/>
      <w:lvlJc w:val="left"/>
      <w:pPr>
        <w:tabs>
          <w:tab w:val="num" w:pos="1674"/>
        </w:tabs>
        <w:ind w:left="1674" w:hanging="7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3.%1"/>
      <w:lvlJc w:val="left"/>
      <w:pPr>
        <w:tabs>
          <w:tab w:val="num" w:pos="909"/>
        </w:tabs>
        <w:ind w:left="909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3.3.%1"/>
      <w:lvlJc w:val="left"/>
      <w:pPr>
        <w:tabs>
          <w:tab w:val="num" w:pos="1674"/>
        </w:tabs>
        <w:ind w:left="1674" w:hanging="7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3.3.1.%1"/>
      <w:lvlJc w:val="left"/>
      <w:pPr>
        <w:tabs>
          <w:tab w:val="num" w:pos="2654"/>
        </w:tabs>
        <w:ind w:left="2654" w:hanging="9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multilevel"/>
    <w:tmpl w:val="00000008"/>
    <w:lvl w:ilvl="0">
      <w:start w:val="2"/>
      <w:numFmt w:val="decimal"/>
      <w:lvlText w:val="3.3.%1"/>
      <w:lvlJc w:val="left"/>
      <w:pPr>
        <w:tabs>
          <w:tab w:val="num" w:pos="1674"/>
        </w:tabs>
        <w:ind w:left="1674" w:hanging="7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3.3.2.%1"/>
      <w:lvlJc w:val="left"/>
      <w:pPr>
        <w:tabs>
          <w:tab w:val="num" w:pos="2654"/>
        </w:tabs>
        <w:ind w:left="2654" w:hanging="9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000000A"/>
    <w:multiLevelType w:val="multilevel"/>
    <w:tmpl w:val="0000000A"/>
    <w:lvl w:ilvl="0">
      <w:start w:val="4"/>
      <w:numFmt w:val="decimal"/>
      <w:lvlText w:val="3.%1"/>
      <w:lvlJc w:val="left"/>
      <w:pPr>
        <w:tabs>
          <w:tab w:val="num" w:pos="909"/>
        </w:tabs>
        <w:ind w:left="909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3.4.%1"/>
      <w:lvlJc w:val="left"/>
      <w:pPr>
        <w:tabs>
          <w:tab w:val="num" w:pos="1674"/>
        </w:tabs>
        <w:ind w:left="1674" w:hanging="7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4.%1"/>
      <w:lvlJc w:val="left"/>
      <w:pPr>
        <w:tabs>
          <w:tab w:val="num" w:pos="909"/>
        </w:tabs>
        <w:ind w:left="909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5.%1"/>
      <w:lvlJc w:val="left"/>
      <w:pPr>
        <w:tabs>
          <w:tab w:val="num" w:pos="909"/>
        </w:tabs>
        <w:ind w:left="909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5.2.%1"/>
      <w:lvlJc w:val="left"/>
      <w:pPr>
        <w:tabs>
          <w:tab w:val="num" w:pos="1674"/>
        </w:tabs>
        <w:ind w:left="1674" w:hanging="7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0000000F"/>
    <w:multiLevelType w:val="multilevel"/>
    <w:tmpl w:val="0000000F"/>
    <w:lvl w:ilvl="0">
      <w:start w:val="3"/>
      <w:numFmt w:val="decimal"/>
      <w:lvlText w:val="5.%1"/>
      <w:lvlJc w:val="left"/>
      <w:pPr>
        <w:tabs>
          <w:tab w:val="num" w:pos="909"/>
        </w:tabs>
        <w:ind w:left="909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5.3.%1"/>
      <w:lvlJc w:val="left"/>
      <w:pPr>
        <w:tabs>
          <w:tab w:val="num" w:pos="1674"/>
        </w:tabs>
        <w:ind w:left="1674" w:hanging="7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00000011"/>
    <w:multiLevelType w:val="multilevel"/>
    <w:tmpl w:val="00000011"/>
    <w:lvl w:ilvl="0">
      <w:start w:val="4"/>
      <w:numFmt w:val="decimal"/>
      <w:lvlText w:val="5.%1"/>
      <w:lvlJc w:val="left"/>
      <w:pPr>
        <w:tabs>
          <w:tab w:val="num" w:pos="909"/>
        </w:tabs>
        <w:ind w:left="909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00000012"/>
    <w:multiLevelType w:val="multilevel"/>
    <w:tmpl w:val="00000012"/>
    <w:lvl w:ilvl="0">
      <w:start w:val="5"/>
      <w:numFmt w:val="decimal"/>
      <w:lvlText w:val="5.%1"/>
      <w:lvlJc w:val="left"/>
      <w:pPr>
        <w:tabs>
          <w:tab w:val="num" w:pos="909"/>
        </w:tabs>
        <w:ind w:left="909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00000013"/>
    <w:multiLevelType w:val="multilevel"/>
    <w:tmpl w:val="00000013"/>
    <w:lvl w:ilvl="0">
      <w:start w:val="6"/>
      <w:numFmt w:val="decimal"/>
      <w:lvlText w:val="5.%1"/>
      <w:lvlJc w:val="left"/>
      <w:pPr>
        <w:tabs>
          <w:tab w:val="num" w:pos="909"/>
        </w:tabs>
        <w:ind w:left="909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5.6.%1"/>
      <w:lvlJc w:val="left"/>
      <w:pPr>
        <w:tabs>
          <w:tab w:val="num" w:pos="1674"/>
        </w:tabs>
        <w:ind w:left="1674" w:hanging="7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00000015"/>
    <w:multiLevelType w:val="multilevel"/>
    <w:tmpl w:val="00000015"/>
    <w:lvl w:ilvl="0">
      <w:start w:val="7"/>
      <w:numFmt w:val="decimal"/>
      <w:lvlText w:val="5.%1"/>
      <w:lvlJc w:val="left"/>
      <w:pPr>
        <w:tabs>
          <w:tab w:val="num" w:pos="909"/>
        </w:tabs>
        <w:ind w:left="909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00000016"/>
    <w:multiLevelType w:val="multilevel"/>
    <w:tmpl w:val="00000016"/>
    <w:lvl w:ilvl="0">
      <w:start w:val="8"/>
      <w:numFmt w:val="decimal"/>
      <w:lvlText w:val="5.%1"/>
      <w:lvlJc w:val="left"/>
      <w:pPr>
        <w:tabs>
          <w:tab w:val="num" w:pos="909"/>
        </w:tabs>
        <w:ind w:left="909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5.13.%1"/>
      <w:lvlJc w:val="left"/>
      <w:pPr>
        <w:tabs>
          <w:tab w:val="num" w:pos="1674"/>
        </w:tabs>
        <w:ind w:left="1674" w:hanging="7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3.%1"/>
      <w:lvlJc w:val="left"/>
      <w:pPr>
        <w:tabs>
          <w:tab w:val="num" w:pos="550"/>
        </w:tabs>
        <w:ind w:left="550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5.%1"/>
      <w:lvlJc w:val="left"/>
      <w:pPr>
        <w:tabs>
          <w:tab w:val="num" w:pos="550"/>
        </w:tabs>
        <w:ind w:left="550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9.%1"/>
      <w:lvlJc w:val="left"/>
      <w:pPr>
        <w:tabs>
          <w:tab w:val="num" w:pos="550"/>
        </w:tabs>
        <w:ind w:left="550" w:hanging="55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2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2.1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•"/>
      <w:lvlJc w:val="left"/>
      <w:pPr>
        <w:tabs>
          <w:tab w:val="num" w:pos="785"/>
        </w:tabs>
        <w:ind w:left="785" w:hanging="24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multilevel"/>
    <w:tmpl w:val="0000001E"/>
    <w:lvl w:ilvl="0">
      <w:start w:val="2"/>
      <w:numFmt w:val="decimal"/>
      <w:lvlText w:val="2.1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•"/>
      <w:lvlJc w:val="left"/>
      <w:pPr>
        <w:tabs>
          <w:tab w:val="num" w:pos="785"/>
        </w:tabs>
        <w:ind w:left="785" w:hanging="24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multilevel"/>
    <w:tmpl w:val="00000020"/>
    <w:lvl w:ilvl="0">
      <w:start w:val="2"/>
      <w:numFmt w:val="decimal"/>
      <w:lvlText w:val="2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2.2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00000022"/>
    <w:multiLevelType w:val="multilevel"/>
    <w:tmpl w:val="00000022"/>
    <w:lvl w:ilvl="0">
      <w:start w:val="2"/>
      <w:numFmt w:val="decimal"/>
      <w:lvlText w:val="2.2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00000023"/>
    <w:multiLevelType w:val="multilevel"/>
    <w:tmpl w:val="00000023"/>
    <w:lvl w:ilvl="0">
      <w:start w:val="3"/>
      <w:numFmt w:val="decimal"/>
      <w:lvlText w:val="2.2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00000024"/>
    <w:multiLevelType w:val="multilevel"/>
    <w:tmpl w:val="00000024"/>
    <w:lvl w:ilvl="0">
      <w:start w:val="4"/>
      <w:numFmt w:val="decimal"/>
      <w:lvlText w:val="2.2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00000025"/>
    <w:multiLevelType w:val="multilevel"/>
    <w:tmpl w:val="00000025"/>
    <w:lvl w:ilvl="0">
      <w:start w:val="5"/>
      <w:numFmt w:val="decimal"/>
      <w:lvlText w:val="2.2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00000026"/>
    <w:multiLevelType w:val="multilevel"/>
    <w:tmpl w:val="00000026"/>
    <w:lvl w:ilvl="0">
      <w:start w:val="6"/>
      <w:numFmt w:val="decimal"/>
      <w:lvlText w:val="2.2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00000027"/>
    <w:multiLevelType w:val="multilevel"/>
    <w:tmpl w:val="00000027"/>
    <w:lvl w:ilvl="0">
      <w:start w:val="7"/>
      <w:numFmt w:val="decimal"/>
      <w:lvlText w:val="2.2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00000028"/>
    <w:multiLevelType w:val="multilevel"/>
    <w:tmpl w:val="00000028"/>
    <w:lvl w:ilvl="0">
      <w:start w:val="8"/>
      <w:numFmt w:val="decimal"/>
      <w:lvlText w:val="2.2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3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0000002A"/>
    <w:multiLevelType w:val="multilevel"/>
    <w:tmpl w:val="0000002A"/>
    <w:lvl w:ilvl="0">
      <w:start w:val="2"/>
      <w:numFmt w:val="decimal"/>
      <w:lvlText w:val="3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0000002B"/>
    <w:multiLevelType w:val="multilevel"/>
    <w:tmpl w:val="0000002B"/>
    <w:lvl w:ilvl="0">
      <w:start w:val="3"/>
      <w:numFmt w:val="decimal"/>
      <w:lvlText w:val="3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•"/>
      <w:lvlJc w:val="left"/>
      <w:pPr>
        <w:tabs>
          <w:tab w:val="num" w:pos="785"/>
        </w:tabs>
        <w:ind w:left="785" w:hanging="24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3.3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•"/>
      <w:lvlJc w:val="left"/>
      <w:pPr>
        <w:tabs>
          <w:tab w:val="num" w:pos="785"/>
        </w:tabs>
        <w:ind w:left="785" w:hanging="24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•"/>
      <w:lvlJc w:val="left"/>
      <w:pPr>
        <w:tabs>
          <w:tab w:val="num" w:pos="785"/>
        </w:tabs>
        <w:ind w:left="785" w:hanging="24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3.3.1.%1"/>
      <w:lvlJc w:val="left"/>
      <w:pPr>
        <w:tabs>
          <w:tab w:val="num" w:pos="1096"/>
        </w:tabs>
        <w:ind w:left="1096" w:hanging="8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8">
    <w:nsid w:val="00000031"/>
    <w:multiLevelType w:val="multilevel"/>
    <w:tmpl w:val="00000031"/>
    <w:lvl w:ilvl="0">
      <w:start w:val="2"/>
      <w:numFmt w:val="decimal"/>
      <w:lvlText w:val="3.3.1.%1"/>
      <w:lvlJc w:val="left"/>
      <w:pPr>
        <w:tabs>
          <w:tab w:val="num" w:pos="1096"/>
        </w:tabs>
        <w:ind w:left="1096" w:hanging="8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9">
    <w:nsid w:val="00000032"/>
    <w:multiLevelType w:val="multilevel"/>
    <w:tmpl w:val="00000032"/>
    <w:lvl w:ilvl="0">
      <w:start w:val="3"/>
      <w:numFmt w:val="decimal"/>
      <w:lvlText w:val="3.3.1.%1"/>
      <w:lvlJc w:val="left"/>
      <w:pPr>
        <w:tabs>
          <w:tab w:val="num" w:pos="1096"/>
        </w:tabs>
        <w:ind w:left="1096" w:hanging="8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0">
    <w:nsid w:val="00000033"/>
    <w:multiLevelType w:val="multilevel"/>
    <w:tmpl w:val="00000033"/>
    <w:lvl w:ilvl="0">
      <w:start w:val="4"/>
      <w:numFmt w:val="decimal"/>
      <w:lvlText w:val="3.3.1.%1"/>
      <w:lvlJc w:val="left"/>
      <w:pPr>
        <w:tabs>
          <w:tab w:val="num" w:pos="1096"/>
        </w:tabs>
        <w:ind w:left="1096" w:hanging="8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1">
    <w:nsid w:val="00000034"/>
    <w:multiLevelType w:val="multilevel"/>
    <w:tmpl w:val="00000034"/>
    <w:lvl w:ilvl="0">
      <w:start w:val="2"/>
      <w:numFmt w:val="decimal"/>
      <w:lvlText w:val="3.3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3.3.2.%1"/>
      <w:lvlJc w:val="left"/>
      <w:pPr>
        <w:tabs>
          <w:tab w:val="num" w:pos="1096"/>
        </w:tabs>
        <w:ind w:left="1096" w:hanging="8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3">
    <w:nsid w:val="00000036"/>
    <w:multiLevelType w:val="multilevel"/>
    <w:tmpl w:val="00000036"/>
    <w:lvl w:ilvl="0">
      <w:start w:val="2"/>
      <w:numFmt w:val="decimal"/>
      <w:lvlText w:val="3.3.2.%1"/>
      <w:lvlJc w:val="left"/>
      <w:pPr>
        <w:tabs>
          <w:tab w:val="num" w:pos="1096"/>
        </w:tabs>
        <w:ind w:left="1096" w:hanging="8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4">
    <w:nsid w:val="00000037"/>
    <w:multiLevelType w:val="multilevel"/>
    <w:tmpl w:val="00000037"/>
    <w:lvl w:ilvl="0">
      <w:start w:val="4"/>
      <w:numFmt w:val="decimal"/>
      <w:lvlText w:val="3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3.4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6">
    <w:nsid w:val="00000039"/>
    <w:multiLevelType w:val="multilevel"/>
    <w:tmpl w:val="00000039"/>
    <w:lvl w:ilvl="0">
      <w:start w:val="2"/>
      <w:numFmt w:val="decimal"/>
      <w:lvlText w:val="3.4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7">
    <w:nsid w:val="0000003A"/>
    <w:multiLevelType w:val="multilevel"/>
    <w:tmpl w:val="0000003A"/>
    <w:lvl w:ilvl="0">
      <w:start w:val="3"/>
      <w:numFmt w:val="decimal"/>
      <w:lvlText w:val="3.4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4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9">
    <w:nsid w:val="0000003C"/>
    <w:multiLevelType w:val="multilevel"/>
    <w:tmpl w:val="0000003C"/>
    <w:lvl w:ilvl="0">
      <w:start w:val="2"/>
      <w:numFmt w:val="decimal"/>
      <w:lvlText w:val="4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5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1">
    <w:nsid w:val="0000003E"/>
    <w:multiLevelType w:val="multilevel"/>
    <w:tmpl w:val="0000003E"/>
    <w:lvl w:ilvl="0">
      <w:start w:val="2"/>
      <w:numFmt w:val="decimal"/>
      <w:lvlText w:val="5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5.2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3">
    <w:nsid w:val="00000040"/>
    <w:multiLevelType w:val="multilevel"/>
    <w:tmpl w:val="00000040"/>
    <w:lvl w:ilvl="0">
      <w:start w:val="2"/>
      <w:numFmt w:val="decimal"/>
      <w:lvlText w:val="5.2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4">
    <w:nsid w:val="00000041"/>
    <w:multiLevelType w:val="multilevel"/>
    <w:tmpl w:val="00000041"/>
    <w:lvl w:ilvl="0">
      <w:start w:val="3"/>
      <w:numFmt w:val="decimal"/>
      <w:lvlText w:val="5.2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5">
    <w:nsid w:val="00000042"/>
    <w:multiLevelType w:val="multilevel"/>
    <w:tmpl w:val="00000042"/>
    <w:lvl w:ilvl="0">
      <w:start w:val="4"/>
      <w:numFmt w:val="decimal"/>
      <w:lvlText w:val="5.2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6">
    <w:nsid w:val="00000043"/>
    <w:multiLevelType w:val="multilevel"/>
    <w:tmpl w:val="00000043"/>
    <w:lvl w:ilvl="0">
      <w:start w:val="3"/>
      <w:numFmt w:val="decimal"/>
      <w:lvlText w:val="5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7">
    <w:nsid w:val="00000044"/>
    <w:multiLevelType w:val="hybridMultilevel"/>
    <w:tmpl w:val="00000044"/>
    <w:lvl w:ilvl="0">
      <w:start w:val="1"/>
      <w:numFmt w:val="bullet"/>
      <w:lvlText w:val="•"/>
      <w:lvlJc w:val="left"/>
      <w:pPr>
        <w:tabs>
          <w:tab w:val="num" w:pos="785"/>
        </w:tabs>
        <w:ind w:left="785" w:hanging="24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5.3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9">
    <w:nsid w:val="00000046"/>
    <w:multiLevelType w:val="multilevel"/>
    <w:tmpl w:val="00000046"/>
    <w:lvl w:ilvl="0">
      <w:start w:val="2"/>
      <w:numFmt w:val="decimal"/>
      <w:lvlText w:val="5.3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00000047"/>
    <w:multiLevelType w:val="multilevel"/>
    <w:tmpl w:val="00000047"/>
    <w:lvl w:ilvl="0">
      <w:start w:val="3"/>
      <w:numFmt w:val="decimal"/>
      <w:lvlText w:val="5.3.%1"/>
      <w:lvlJc w:val="left"/>
      <w:pPr>
        <w:tabs>
          <w:tab w:val="num" w:pos="976"/>
        </w:tabs>
        <w:ind w:left="976" w:hanging="77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1">
    <w:nsid w:val="00000048"/>
    <w:multiLevelType w:val="multilevel"/>
    <w:tmpl w:val="00000048"/>
    <w:lvl w:ilvl="0">
      <w:start w:val="4"/>
      <w:numFmt w:val="decimal"/>
      <w:lvlText w:val="5.3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2">
    <w:nsid w:val="00000049"/>
    <w:multiLevelType w:val="multilevel"/>
    <w:tmpl w:val="00000049"/>
    <w:lvl w:ilvl="0">
      <w:start w:val="4"/>
      <w:numFmt w:val="decimal"/>
      <w:lvlText w:val="5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3">
    <w:nsid w:val="0000004A"/>
    <w:multiLevelType w:val="multilevel"/>
    <w:tmpl w:val="0000004A"/>
    <w:lvl w:ilvl="0">
      <w:start w:val="5"/>
      <w:numFmt w:val="decimal"/>
      <w:lvlText w:val="5.%1"/>
      <w:lvlJc w:val="left"/>
      <w:pPr>
        <w:tabs>
          <w:tab w:val="num" w:pos="737"/>
        </w:tabs>
        <w:ind w:left="199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4">
    <w:nsid w:val="0000004B"/>
    <w:multiLevelType w:val="multilevel"/>
    <w:tmpl w:val="0000004B"/>
    <w:lvl w:ilvl="0">
      <w:start w:val="6"/>
      <w:numFmt w:val="decimal"/>
      <w:lvlText w:val="5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5.6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6">
    <w:nsid w:val="0000004D"/>
    <w:multiLevelType w:val="multilevel"/>
    <w:tmpl w:val="0000004D"/>
    <w:lvl w:ilvl="0">
      <w:start w:val="2"/>
      <w:numFmt w:val="decimal"/>
      <w:lvlText w:val="5.6.%1"/>
      <w:lvlJc w:val="left"/>
      <w:pPr>
        <w:tabs>
          <w:tab w:val="num" w:pos="917"/>
        </w:tabs>
        <w:ind w:left="917" w:hanging="7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7">
    <w:nsid w:val="0000004E"/>
    <w:multiLevelType w:val="multilevel"/>
    <w:tmpl w:val="0000004E"/>
    <w:lvl w:ilvl="0">
      <w:start w:val="7"/>
      <w:numFmt w:val="decimal"/>
      <w:lvlText w:val="5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8">
    <w:nsid w:val="0000004F"/>
    <w:multiLevelType w:val="multilevel"/>
    <w:tmpl w:val="0000004F"/>
    <w:lvl w:ilvl="0">
      <w:start w:val="8"/>
      <w:numFmt w:val="decimal"/>
      <w:lvlText w:val="5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9">
    <w:nsid w:val="00000050"/>
    <w:multiLevelType w:val="multilevel"/>
    <w:tmpl w:val="00000050"/>
    <w:lvl w:ilvl="0">
      <w:start w:val="9"/>
      <w:numFmt w:val="decimal"/>
      <w:lvlText w:val="5.%1"/>
      <w:lvlJc w:val="left"/>
      <w:pPr>
        <w:tabs>
          <w:tab w:val="num" w:pos="737"/>
        </w:tabs>
        <w:ind w:left="737" w:hanging="53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0">
    <w:nsid w:val="00000051"/>
    <w:multiLevelType w:val="multilevel"/>
    <w:tmpl w:val="00000051"/>
    <w:lvl w:ilvl="0">
      <w:start w:val="10"/>
      <w:numFmt w:val="decimal"/>
      <w:lvlText w:val="5.%1"/>
      <w:lvlJc w:val="left"/>
      <w:pPr>
        <w:tabs>
          <w:tab w:val="num" w:pos="857"/>
        </w:tabs>
        <w:ind w:left="857" w:hanging="65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1">
    <w:nsid w:val="00000052"/>
    <w:multiLevelType w:val="multilevel"/>
    <w:tmpl w:val="00000052"/>
    <w:lvl w:ilvl="0">
      <w:start w:val="11"/>
      <w:numFmt w:val="decimal"/>
      <w:lvlText w:val="5.%1"/>
      <w:lvlJc w:val="left"/>
      <w:pPr>
        <w:tabs>
          <w:tab w:val="num" w:pos="857"/>
        </w:tabs>
        <w:ind w:left="857" w:hanging="65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2">
    <w:nsid w:val="00000053"/>
    <w:multiLevelType w:val="multilevel"/>
    <w:tmpl w:val="00000053"/>
    <w:lvl w:ilvl="0">
      <w:start w:val="12"/>
      <w:numFmt w:val="decimal"/>
      <w:lvlText w:val="5.%1"/>
      <w:lvlJc w:val="left"/>
      <w:pPr>
        <w:tabs>
          <w:tab w:val="num" w:pos="857"/>
        </w:tabs>
        <w:ind w:left="857" w:hanging="65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3">
    <w:nsid w:val="00000054"/>
    <w:multiLevelType w:val="multilevel"/>
    <w:tmpl w:val="00000054"/>
    <w:lvl w:ilvl="0">
      <w:start w:val="13"/>
      <w:numFmt w:val="decimal"/>
      <w:lvlText w:val="5.%1"/>
      <w:lvlJc w:val="left"/>
      <w:pPr>
        <w:tabs>
          <w:tab w:val="num" w:pos="857"/>
        </w:tabs>
        <w:ind w:left="857" w:hanging="65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5.13.%1"/>
      <w:lvlJc w:val="left"/>
      <w:pPr>
        <w:tabs>
          <w:tab w:val="num" w:pos="1036"/>
        </w:tabs>
        <w:ind w:left="1036" w:hanging="83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5">
    <w:nsid w:val="00000056"/>
    <w:multiLevelType w:val="multilevel"/>
    <w:tmpl w:val="00000056"/>
    <w:lvl w:ilvl="0">
      <w:start w:val="2"/>
      <w:numFmt w:val="decimal"/>
      <w:lvlText w:val="5.13.%1"/>
      <w:lvlJc w:val="left"/>
      <w:pPr>
        <w:tabs>
          <w:tab w:val="num" w:pos="1036"/>
        </w:tabs>
        <w:ind w:left="1036" w:hanging="83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6">
    <w:nsid w:val="00000057"/>
    <w:multiLevelType w:val="hybridMultilevel"/>
    <w:tmpl w:val="00000057"/>
    <w:lvl w:ilvl="0">
      <w:start w:val="1"/>
      <w:numFmt w:val="bullet"/>
      <w:lvlText w:val="•"/>
      <w:lvlJc w:val="left"/>
      <w:pPr>
        <w:tabs>
          <w:tab w:val="num" w:pos="785"/>
        </w:tabs>
        <w:ind w:left="785" w:hanging="24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[%1]"/>
      <w:lvlJc w:val="left"/>
      <w:pPr>
        <w:tabs>
          <w:tab w:val="num" w:pos="715"/>
        </w:tabs>
        <w:ind w:left="715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header" Target="header4.xml" /><Relationship Id="rId13" Type="http://schemas.openxmlformats.org/officeDocument/2006/relationships/footer" Target="footer4.xml" /><Relationship Id="rId14" Type="http://schemas.openxmlformats.org/officeDocument/2006/relationships/header" Target="header5.xml" /><Relationship Id="rId15" Type="http://schemas.openxmlformats.org/officeDocument/2006/relationships/footer" Target="footer5.xml" /><Relationship Id="rId16" Type="http://schemas.openxmlformats.org/officeDocument/2006/relationships/header" Target="header6.xml" /><Relationship Id="rId17" Type="http://schemas.openxmlformats.org/officeDocument/2006/relationships/footer" Target="footer6.xml" /><Relationship Id="rId18" Type="http://schemas.openxmlformats.org/officeDocument/2006/relationships/header" Target="header7.xml" /><Relationship Id="rId19" Type="http://schemas.openxmlformats.org/officeDocument/2006/relationships/footer" Target="footer7.xml" /><Relationship Id="rId2" Type="http://schemas.openxmlformats.org/officeDocument/2006/relationships/webSettings" Target="webSettings.xml" /><Relationship Id="rId20" Type="http://schemas.openxmlformats.org/officeDocument/2006/relationships/header" Target="header8.xml" /><Relationship Id="rId21" Type="http://schemas.openxmlformats.org/officeDocument/2006/relationships/footer" Target="footer8.xml" /><Relationship Id="rId22" Type="http://schemas.openxmlformats.org/officeDocument/2006/relationships/image" Target="media/image4.png" /><Relationship Id="rId23" Type="http://schemas.openxmlformats.org/officeDocument/2006/relationships/header" Target="header9.xml" /><Relationship Id="rId24" Type="http://schemas.openxmlformats.org/officeDocument/2006/relationships/footer" Target="footer9.xm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TEX.Fullbanner">
    <vt:lpwstr>This is pdfTeX, Version 3.141592653-2.6-1.40.23 (TeX Live 2021) kpathsea version 6.3.3</vt:lpwstr>
  </property>
</Properties>
</file>